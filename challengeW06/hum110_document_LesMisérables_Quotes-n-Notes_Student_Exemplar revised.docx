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61909" w14:textId="34023FBD" w:rsidR="00A9204E" w:rsidRPr="007D5E98" w:rsidRDefault="00FF1A26" w:rsidP="00FF1A26">
      <w:pPr>
        <w:jc w:val="center"/>
        <w:rPr>
          <w:rFonts w:ascii="Times New Roman" w:hAnsi="Times New Roman" w:cs="Times New Roman"/>
          <w:b/>
          <w:bCs/>
          <w:sz w:val="24"/>
          <w:szCs w:val="24"/>
          <w:u w:val="single"/>
          <w:lang w:val="es-MX"/>
        </w:rPr>
      </w:pPr>
      <w:r w:rsidRPr="007D5E98">
        <w:rPr>
          <w:rFonts w:ascii="Times New Roman" w:hAnsi="Times New Roman" w:cs="Times New Roman"/>
          <w:b/>
          <w:bCs/>
          <w:sz w:val="24"/>
          <w:szCs w:val="24"/>
          <w:u w:val="single"/>
          <w:lang w:val="es-MX"/>
        </w:rPr>
        <w:t>Les Misérables: Quotes-n-Notes</w:t>
      </w:r>
    </w:p>
    <w:p w14:paraId="4BE799F8" w14:textId="143B7C4F" w:rsidR="00FF1A26" w:rsidRDefault="00FF1A26" w:rsidP="00FF1A26">
      <w:pPr>
        <w:rPr>
          <w:rFonts w:ascii="Times New Roman" w:hAnsi="Times New Roman" w:cs="Times New Roman"/>
          <w:b/>
          <w:bCs/>
          <w:sz w:val="24"/>
          <w:szCs w:val="24"/>
          <w:u w:val="single"/>
          <w:lang w:val="es-MX"/>
        </w:rPr>
      </w:pPr>
      <w:r w:rsidRPr="00FF1A26">
        <w:rPr>
          <w:rFonts w:ascii="Times New Roman" w:hAnsi="Times New Roman" w:cs="Times New Roman"/>
          <w:b/>
          <w:bCs/>
          <w:sz w:val="24"/>
          <w:szCs w:val="24"/>
          <w:u w:val="single"/>
          <w:lang w:val="es-MX"/>
        </w:rPr>
        <w:t>F</w:t>
      </w:r>
      <w:r>
        <w:rPr>
          <w:rFonts w:ascii="Times New Roman" w:hAnsi="Times New Roman" w:cs="Times New Roman"/>
          <w:b/>
          <w:bCs/>
          <w:sz w:val="24"/>
          <w:szCs w:val="24"/>
          <w:u w:val="single"/>
          <w:lang w:val="es-MX"/>
        </w:rPr>
        <w:t>antine:</w:t>
      </w:r>
    </w:p>
    <w:p w14:paraId="491C9DD1" w14:textId="69DF40D3" w:rsidR="002201F6" w:rsidRDefault="002201F6" w:rsidP="00FF1A26">
      <w:pPr>
        <w:rPr>
          <w:rFonts w:ascii="Times New Roman" w:hAnsi="Times New Roman" w:cs="Times New Roman"/>
          <w:b/>
          <w:bCs/>
          <w:sz w:val="24"/>
          <w:szCs w:val="24"/>
          <w:u w:val="single"/>
          <w:lang w:val="es-MX"/>
        </w:rPr>
      </w:pPr>
    </w:p>
    <w:p w14:paraId="1E43B1A7" w14:textId="6DE4ABDB" w:rsidR="00FF1A26" w:rsidRDefault="002201F6" w:rsidP="00FF1A26">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Theme:</w:t>
      </w:r>
    </w:p>
    <w:p w14:paraId="0F787270" w14:textId="439CB84F" w:rsidR="00145987" w:rsidRPr="00145987" w:rsidRDefault="0054369A" w:rsidP="00145987">
      <w:pPr>
        <w:pStyle w:val="ListParagraph"/>
        <w:numPr>
          <w:ilvl w:val="0"/>
          <w:numId w:val="24"/>
        </w:numPr>
        <w:rPr>
          <w:rFonts w:ascii="Times New Roman" w:hAnsi="Times New Roman" w:cs="Times New Roman"/>
          <w:b/>
          <w:bCs/>
          <w:sz w:val="24"/>
          <w:szCs w:val="24"/>
          <w:u w:val="single"/>
        </w:rPr>
      </w:pPr>
      <w:r w:rsidRPr="00145987">
        <w:rPr>
          <w:rFonts w:ascii="Times New Roman" w:hAnsi="Times New Roman" w:cs="Times New Roman"/>
          <w:b/>
          <w:bCs/>
          <w:sz w:val="24"/>
          <w:szCs w:val="24"/>
        </w:rPr>
        <w:t>Quote (</w:t>
      </w:r>
      <w:r w:rsidR="00145987" w:rsidRPr="00145987">
        <w:rPr>
          <w:rFonts w:ascii="Times New Roman" w:hAnsi="Times New Roman" w:cs="Times New Roman"/>
          <w:b/>
          <w:bCs/>
          <w:sz w:val="24"/>
          <w:szCs w:val="24"/>
        </w:rPr>
        <w:t xml:space="preserve">Love and Compassion): </w:t>
      </w:r>
      <w:r w:rsidR="00145987" w:rsidRPr="00145987">
        <w:rPr>
          <w:rFonts w:ascii="Times New Roman" w:hAnsi="Times New Roman" w:cs="Times New Roman"/>
          <w:i/>
          <w:iCs/>
          <w:sz w:val="24"/>
          <w:szCs w:val="24"/>
        </w:rPr>
        <w:t>“Now,” said the bishop, “go in peace. By the way, my friend, when you come again, you need not come through the garden. You can always come in and go out</w:t>
      </w:r>
      <w:r w:rsidR="00145987">
        <w:rPr>
          <w:rFonts w:ascii="Times New Roman" w:hAnsi="Times New Roman" w:cs="Times New Roman"/>
          <w:i/>
          <w:iCs/>
          <w:sz w:val="24"/>
          <w:szCs w:val="24"/>
        </w:rPr>
        <w:t xml:space="preserve"> by the front door…” “Forget not, never forget that you have promised me to use this silver to become an honest man.”</w:t>
      </w:r>
      <w:r w:rsidR="00E158B2">
        <w:rPr>
          <w:rFonts w:ascii="Times New Roman" w:hAnsi="Times New Roman" w:cs="Times New Roman"/>
          <w:i/>
          <w:iCs/>
          <w:sz w:val="24"/>
          <w:szCs w:val="24"/>
        </w:rPr>
        <w:t xml:space="preserve"> </w:t>
      </w:r>
      <w:r w:rsidR="00E158B2">
        <w:rPr>
          <w:rFonts w:ascii="Times New Roman" w:hAnsi="Times New Roman" w:cs="Times New Roman"/>
          <w:sz w:val="24"/>
          <w:szCs w:val="24"/>
        </w:rPr>
        <w:t>(Page 33)</w:t>
      </w:r>
    </w:p>
    <w:p w14:paraId="5DA4E066" w14:textId="2B803035" w:rsidR="002201F6" w:rsidRPr="00704C99" w:rsidRDefault="00145987" w:rsidP="00145987">
      <w:pPr>
        <w:pStyle w:val="ListParagraph"/>
        <w:numPr>
          <w:ilvl w:val="1"/>
          <w:numId w:val="24"/>
        </w:numPr>
        <w:rPr>
          <w:rFonts w:ascii="Times New Roman" w:hAnsi="Times New Roman" w:cs="Times New Roman"/>
          <w:b/>
          <w:bCs/>
          <w:sz w:val="24"/>
          <w:szCs w:val="24"/>
          <w:u w:val="single"/>
        </w:rPr>
      </w:pPr>
      <w:r>
        <w:rPr>
          <w:rFonts w:ascii="Times New Roman" w:hAnsi="Times New Roman" w:cs="Times New Roman"/>
          <w:b/>
          <w:bCs/>
          <w:sz w:val="24"/>
          <w:szCs w:val="24"/>
        </w:rPr>
        <w:t xml:space="preserve">Note: </w:t>
      </w:r>
      <w:r>
        <w:rPr>
          <w:rFonts w:ascii="Times New Roman" w:hAnsi="Times New Roman" w:cs="Times New Roman"/>
          <w:sz w:val="24"/>
          <w:szCs w:val="24"/>
        </w:rPr>
        <w:t>This quote show</w:t>
      </w:r>
      <w:r w:rsidR="00B23D2E">
        <w:rPr>
          <w:rFonts w:ascii="Times New Roman" w:hAnsi="Times New Roman" w:cs="Times New Roman"/>
          <w:sz w:val="24"/>
          <w:szCs w:val="24"/>
        </w:rPr>
        <w:t>s</w:t>
      </w:r>
      <w:r>
        <w:rPr>
          <w:rFonts w:ascii="Times New Roman" w:hAnsi="Times New Roman" w:cs="Times New Roman"/>
          <w:sz w:val="24"/>
          <w:szCs w:val="24"/>
        </w:rPr>
        <w:t xml:space="preserve"> the love and compassion which Bishop Bienvenu displayed towards Jean. Jean was caught with stolen goods, yet the Bishop’s compassion and love for Jean </w:t>
      </w:r>
      <w:r w:rsidR="002201F6">
        <w:rPr>
          <w:rFonts w:ascii="Times New Roman" w:hAnsi="Times New Roman" w:cs="Times New Roman"/>
          <w:sz w:val="24"/>
          <w:szCs w:val="24"/>
        </w:rPr>
        <w:t>prevented Jean’s arrest. All he asks for return is that Jean becomes a better man from thence on.</w:t>
      </w:r>
      <w:r w:rsidR="00647A3C">
        <w:rPr>
          <w:rFonts w:ascii="Times New Roman" w:hAnsi="Times New Roman" w:cs="Times New Roman"/>
          <w:sz w:val="24"/>
          <w:szCs w:val="24"/>
        </w:rPr>
        <w:t xml:space="preserve"> This </w:t>
      </w:r>
      <w:proofErr w:type="gramStart"/>
      <w:r w:rsidR="00647A3C">
        <w:rPr>
          <w:rFonts w:ascii="Times New Roman" w:hAnsi="Times New Roman" w:cs="Times New Roman"/>
          <w:sz w:val="24"/>
          <w:szCs w:val="24"/>
        </w:rPr>
        <w:t>is in contrast to</w:t>
      </w:r>
      <w:proofErr w:type="gramEnd"/>
      <w:r w:rsidR="00647A3C">
        <w:rPr>
          <w:rFonts w:ascii="Times New Roman" w:hAnsi="Times New Roman" w:cs="Times New Roman"/>
          <w:sz w:val="24"/>
          <w:szCs w:val="24"/>
        </w:rPr>
        <w:t xml:space="preserve"> the way that Jean Valjean has been treated by others that he has encountered. The </w:t>
      </w:r>
      <w:proofErr w:type="gramStart"/>
      <w:r w:rsidR="00647A3C">
        <w:rPr>
          <w:rFonts w:ascii="Times New Roman" w:hAnsi="Times New Roman" w:cs="Times New Roman"/>
          <w:sz w:val="24"/>
          <w:szCs w:val="24"/>
        </w:rPr>
        <w:t>Bishop</w:t>
      </w:r>
      <w:proofErr w:type="gramEnd"/>
      <w:r w:rsidR="00647A3C">
        <w:rPr>
          <w:rFonts w:ascii="Times New Roman" w:hAnsi="Times New Roman" w:cs="Times New Roman"/>
          <w:sz w:val="24"/>
          <w:szCs w:val="24"/>
        </w:rPr>
        <w:t xml:space="preserve"> goes beyond the kindness that would normally be expected. He doesn’t just tolerate Jean. He invites </w:t>
      </w:r>
      <w:proofErr w:type="gramStart"/>
      <w:r w:rsidR="00647A3C">
        <w:rPr>
          <w:rFonts w:ascii="Times New Roman" w:hAnsi="Times New Roman" w:cs="Times New Roman"/>
          <w:sz w:val="24"/>
          <w:szCs w:val="24"/>
        </w:rPr>
        <w:t>hem</w:t>
      </w:r>
      <w:proofErr w:type="gramEnd"/>
      <w:r w:rsidR="00647A3C">
        <w:rPr>
          <w:rFonts w:ascii="Times New Roman" w:hAnsi="Times New Roman" w:cs="Times New Roman"/>
          <w:sz w:val="24"/>
          <w:szCs w:val="24"/>
        </w:rPr>
        <w:t xml:space="preserve"> to come in by the front door as a friend.</w:t>
      </w:r>
    </w:p>
    <w:p w14:paraId="62350AF6" w14:textId="77777777" w:rsidR="00704C99" w:rsidRPr="002201F6" w:rsidRDefault="00704C99" w:rsidP="00704C99">
      <w:pPr>
        <w:pStyle w:val="ListParagraph"/>
        <w:ind w:left="1440"/>
        <w:rPr>
          <w:rFonts w:ascii="Times New Roman" w:hAnsi="Times New Roman" w:cs="Times New Roman"/>
          <w:b/>
          <w:bCs/>
          <w:sz w:val="24"/>
          <w:szCs w:val="24"/>
          <w:u w:val="single"/>
        </w:rPr>
      </w:pPr>
    </w:p>
    <w:p w14:paraId="37A5C789" w14:textId="77777777" w:rsidR="00270B2D" w:rsidRPr="002201F6" w:rsidRDefault="00270B2D" w:rsidP="00270B2D">
      <w:pPr>
        <w:pStyle w:val="ListParagraph"/>
        <w:ind w:left="1440"/>
        <w:rPr>
          <w:rFonts w:ascii="Times New Roman" w:hAnsi="Times New Roman" w:cs="Times New Roman"/>
          <w:b/>
          <w:bCs/>
          <w:sz w:val="24"/>
          <w:szCs w:val="24"/>
          <w:u w:val="single"/>
        </w:rPr>
      </w:pPr>
    </w:p>
    <w:p w14:paraId="1F489BAD" w14:textId="2A221863" w:rsidR="002201F6" w:rsidRDefault="002201F6" w:rsidP="002201F6">
      <w:pPr>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00270B2D">
        <w:rPr>
          <w:rFonts w:ascii="Times New Roman" w:hAnsi="Times New Roman" w:cs="Times New Roman"/>
          <w:b/>
          <w:bCs/>
          <w:sz w:val="24"/>
          <w:szCs w:val="24"/>
          <w:u w:val="single"/>
        </w:rPr>
        <w:t>onflicts/Tensions</w:t>
      </w:r>
      <w:r>
        <w:rPr>
          <w:rFonts w:ascii="Times New Roman" w:hAnsi="Times New Roman" w:cs="Times New Roman"/>
          <w:b/>
          <w:bCs/>
          <w:sz w:val="24"/>
          <w:szCs w:val="24"/>
          <w:u w:val="single"/>
        </w:rPr>
        <w:t>:</w:t>
      </w:r>
    </w:p>
    <w:p w14:paraId="2EA0FD44" w14:textId="31DA51C8" w:rsidR="002201F6" w:rsidRPr="00270B2D" w:rsidRDefault="002201F6" w:rsidP="002201F6">
      <w:pPr>
        <w:pStyle w:val="ListParagraph"/>
        <w:numPr>
          <w:ilvl w:val="0"/>
          <w:numId w:val="25"/>
        </w:numPr>
        <w:rPr>
          <w:rFonts w:ascii="Times New Roman" w:hAnsi="Times New Roman" w:cs="Times New Roman"/>
          <w:b/>
          <w:bCs/>
          <w:sz w:val="24"/>
          <w:szCs w:val="24"/>
        </w:rPr>
      </w:pPr>
      <w:r>
        <w:rPr>
          <w:rFonts w:ascii="Times New Roman" w:hAnsi="Times New Roman" w:cs="Times New Roman"/>
          <w:b/>
          <w:bCs/>
          <w:sz w:val="24"/>
          <w:szCs w:val="24"/>
        </w:rPr>
        <w:t>Quote</w:t>
      </w:r>
      <w:r w:rsidR="00270B2D">
        <w:rPr>
          <w:rFonts w:ascii="Times New Roman" w:hAnsi="Times New Roman" w:cs="Times New Roman"/>
          <w:b/>
          <w:bCs/>
          <w:sz w:val="24"/>
          <w:szCs w:val="24"/>
        </w:rPr>
        <w:t xml:space="preserve"> (Self vs. Self)</w:t>
      </w:r>
      <w:r>
        <w:rPr>
          <w:rFonts w:ascii="Times New Roman" w:hAnsi="Times New Roman" w:cs="Times New Roman"/>
          <w:b/>
          <w:bCs/>
          <w:sz w:val="24"/>
          <w:szCs w:val="24"/>
        </w:rPr>
        <w:t xml:space="preserve">: </w:t>
      </w:r>
      <w:r w:rsidR="00B23D2E">
        <w:rPr>
          <w:rFonts w:ascii="Times New Roman" w:hAnsi="Times New Roman" w:cs="Times New Roman"/>
          <w:sz w:val="24"/>
          <w:szCs w:val="24"/>
        </w:rPr>
        <w:t>“</w:t>
      </w:r>
      <w:r w:rsidR="00270B2D">
        <w:rPr>
          <w:rFonts w:ascii="Times New Roman" w:hAnsi="Times New Roman" w:cs="Times New Roman"/>
          <w:i/>
          <w:iCs/>
          <w:sz w:val="24"/>
          <w:szCs w:val="24"/>
        </w:rPr>
        <w:t>Do what he might, he always fell back upon this sharp thought dilemma… to remain in paradise and there become a demon! To re-enter into hell and there become an angel! The torment… broke loose anew within him.</w:t>
      </w:r>
      <w:r w:rsidR="00B23D2E">
        <w:rPr>
          <w:rFonts w:ascii="Times New Roman" w:hAnsi="Times New Roman" w:cs="Times New Roman"/>
          <w:sz w:val="24"/>
          <w:szCs w:val="24"/>
        </w:rPr>
        <w:t>”</w:t>
      </w:r>
      <w:r w:rsidR="00E158B2">
        <w:rPr>
          <w:rFonts w:ascii="Times New Roman" w:hAnsi="Times New Roman" w:cs="Times New Roman"/>
          <w:i/>
          <w:iCs/>
          <w:sz w:val="24"/>
          <w:szCs w:val="24"/>
        </w:rPr>
        <w:t xml:space="preserve"> </w:t>
      </w:r>
      <w:r w:rsidR="00E158B2">
        <w:rPr>
          <w:rFonts w:ascii="Times New Roman" w:hAnsi="Times New Roman" w:cs="Times New Roman"/>
          <w:sz w:val="24"/>
          <w:szCs w:val="24"/>
        </w:rPr>
        <w:t>(Page 76)</w:t>
      </w:r>
    </w:p>
    <w:p w14:paraId="3CE3F80E" w14:textId="0083A2F8" w:rsidR="00270B2D" w:rsidRPr="00704C99" w:rsidRDefault="00270B2D" w:rsidP="00270B2D">
      <w:pPr>
        <w:pStyle w:val="ListParagraph"/>
        <w:numPr>
          <w:ilvl w:val="1"/>
          <w:numId w:val="25"/>
        </w:numPr>
        <w:rPr>
          <w:rFonts w:ascii="Times New Roman" w:hAnsi="Times New Roman" w:cs="Times New Roman"/>
          <w:b/>
          <w:bCs/>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Javert had just revealed to Jean (then M. Madeleine) that the “real” Jean Valjean had been found elsewhere. Jean is then faced with the dilemma of staying in M— sur M— without having to face a trial (hence being a demon in paradise)</w:t>
      </w:r>
      <w:r w:rsidR="00647A3C">
        <w:rPr>
          <w:rFonts w:ascii="Times New Roman" w:hAnsi="Times New Roman" w:cs="Times New Roman"/>
          <w:sz w:val="24"/>
          <w:szCs w:val="24"/>
        </w:rPr>
        <w:t xml:space="preserve"> o</w:t>
      </w:r>
      <w:r>
        <w:rPr>
          <w:rFonts w:ascii="Times New Roman" w:hAnsi="Times New Roman" w:cs="Times New Roman"/>
          <w:sz w:val="24"/>
          <w:szCs w:val="24"/>
        </w:rPr>
        <w:t xml:space="preserve">r going to Arras and </w:t>
      </w:r>
      <w:proofErr w:type="gramStart"/>
      <w:r>
        <w:rPr>
          <w:rFonts w:ascii="Times New Roman" w:hAnsi="Times New Roman" w:cs="Times New Roman"/>
          <w:sz w:val="24"/>
          <w:szCs w:val="24"/>
        </w:rPr>
        <w:t>reveal</w:t>
      </w:r>
      <w:proofErr w:type="gramEnd"/>
      <w:r>
        <w:rPr>
          <w:rFonts w:ascii="Times New Roman" w:hAnsi="Times New Roman" w:cs="Times New Roman"/>
          <w:sz w:val="24"/>
          <w:szCs w:val="24"/>
        </w:rPr>
        <w:t xml:space="preserve"> himself to be Jean</w:t>
      </w:r>
      <w:r w:rsidR="00647A3C">
        <w:rPr>
          <w:rFonts w:ascii="Times New Roman" w:hAnsi="Times New Roman" w:cs="Times New Roman"/>
          <w:sz w:val="24"/>
          <w:szCs w:val="24"/>
        </w:rPr>
        <w:t xml:space="preserve">. If he goes to the trial, he will be able to save </w:t>
      </w:r>
      <w:r>
        <w:rPr>
          <w:rFonts w:ascii="Times New Roman" w:hAnsi="Times New Roman" w:cs="Times New Roman"/>
          <w:sz w:val="24"/>
          <w:szCs w:val="24"/>
        </w:rPr>
        <w:t>an innocent man (hence being an angel in hell).</w:t>
      </w:r>
      <w:r w:rsidR="00647A3C">
        <w:rPr>
          <w:rFonts w:ascii="Times New Roman" w:hAnsi="Times New Roman" w:cs="Times New Roman"/>
          <w:sz w:val="24"/>
          <w:szCs w:val="24"/>
        </w:rPr>
        <w:t xml:space="preserve"> He also knows that if he goes to </w:t>
      </w:r>
      <w:proofErr w:type="gramStart"/>
      <w:r w:rsidR="00647A3C">
        <w:rPr>
          <w:rFonts w:ascii="Times New Roman" w:hAnsi="Times New Roman" w:cs="Times New Roman"/>
          <w:sz w:val="24"/>
          <w:szCs w:val="24"/>
        </w:rPr>
        <w:t>the trial</w:t>
      </w:r>
      <w:proofErr w:type="gramEnd"/>
      <w:r w:rsidR="00647A3C">
        <w:rPr>
          <w:rFonts w:ascii="Times New Roman" w:hAnsi="Times New Roman" w:cs="Times New Roman"/>
          <w:sz w:val="24"/>
          <w:szCs w:val="24"/>
        </w:rPr>
        <w:t xml:space="preserve">, he will be arrested. That will prevent him from helping the people in his town and the workers who work for him. He is a man of influence and </w:t>
      </w:r>
      <w:proofErr w:type="gramStart"/>
      <w:r w:rsidR="00647A3C">
        <w:rPr>
          <w:rFonts w:ascii="Times New Roman" w:hAnsi="Times New Roman" w:cs="Times New Roman"/>
          <w:sz w:val="24"/>
          <w:szCs w:val="24"/>
        </w:rPr>
        <w:t>wealth</w:t>
      </w:r>
      <w:proofErr w:type="gramEnd"/>
      <w:r w:rsidR="00647A3C">
        <w:rPr>
          <w:rFonts w:ascii="Times New Roman" w:hAnsi="Times New Roman" w:cs="Times New Roman"/>
          <w:sz w:val="24"/>
          <w:szCs w:val="24"/>
        </w:rPr>
        <w:t xml:space="preserve"> and he has been using it for good. All of that will end if he is in prison.</w:t>
      </w:r>
    </w:p>
    <w:p w14:paraId="1A829354" w14:textId="77777777" w:rsidR="00704C99" w:rsidRPr="00270B2D" w:rsidRDefault="00704C99" w:rsidP="00704C99">
      <w:pPr>
        <w:pStyle w:val="ListParagraph"/>
        <w:ind w:left="1440"/>
        <w:rPr>
          <w:rFonts w:ascii="Times New Roman" w:hAnsi="Times New Roman" w:cs="Times New Roman"/>
          <w:b/>
          <w:bCs/>
          <w:sz w:val="24"/>
          <w:szCs w:val="24"/>
        </w:rPr>
      </w:pPr>
    </w:p>
    <w:p w14:paraId="7C2D02FD" w14:textId="77777777" w:rsidR="00704C99" w:rsidRPr="00E158B2" w:rsidRDefault="00704C99" w:rsidP="00704C99">
      <w:pPr>
        <w:pStyle w:val="ListParagraph"/>
        <w:ind w:left="1440"/>
        <w:rPr>
          <w:rFonts w:ascii="Times New Roman" w:hAnsi="Times New Roman" w:cs="Times New Roman"/>
          <w:b/>
          <w:bCs/>
          <w:sz w:val="24"/>
          <w:szCs w:val="24"/>
        </w:rPr>
      </w:pPr>
    </w:p>
    <w:p w14:paraId="69DCA1EE" w14:textId="698A0108" w:rsidR="00E158B2" w:rsidRDefault="00E158B2" w:rsidP="00E158B2">
      <w:pPr>
        <w:rPr>
          <w:rFonts w:ascii="Times New Roman" w:hAnsi="Times New Roman" w:cs="Times New Roman"/>
          <w:b/>
          <w:bCs/>
          <w:sz w:val="24"/>
          <w:szCs w:val="24"/>
          <w:u w:val="single"/>
        </w:rPr>
      </w:pPr>
      <w:r>
        <w:rPr>
          <w:rFonts w:ascii="Times New Roman" w:hAnsi="Times New Roman" w:cs="Times New Roman"/>
          <w:b/>
          <w:bCs/>
          <w:sz w:val="24"/>
          <w:szCs w:val="24"/>
          <w:u w:val="single"/>
        </w:rPr>
        <w:t>Symbols:</w:t>
      </w:r>
    </w:p>
    <w:p w14:paraId="426D663F" w14:textId="77777777" w:rsidR="00704C99" w:rsidRPr="00704C99" w:rsidRDefault="00704C99" w:rsidP="00704C99">
      <w:pPr>
        <w:pStyle w:val="ListParagraph"/>
        <w:ind w:left="1440"/>
        <w:rPr>
          <w:rFonts w:ascii="Times New Roman" w:hAnsi="Times New Roman" w:cs="Times New Roman"/>
          <w:b/>
          <w:bCs/>
          <w:sz w:val="24"/>
          <w:szCs w:val="24"/>
          <w:u w:val="single"/>
        </w:rPr>
      </w:pPr>
    </w:p>
    <w:p w14:paraId="129B181D" w14:textId="7EAC98E3" w:rsidR="00D6107C" w:rsidRPr="00D6107C" w:rsidRDefault="00704C99" w:rsidP="00D6107C">
      <w:pPr>
        <w:pStyle w:val="ListParagraph"/>
        <w:numPr>
          <w:ilvl w:val="0"/>
          <w:numId w:val="26"/>
        </w:numPr>
        <w:rPr>
          <w:rFonts w:ascii="Times New Roman" w:hAnsi="Times New Roman" w:cs="Times New Roman"/>
          <w:b/>
          <w:bCs/>
          <w:sz w:val="24"/>
          <w:szCs w:val="24"/>
          <w:u w:val="single"/>
        </w:rPr>
      </w:pPr>
      <w:r>
        <w:rPr>
          <w:rFonts w:ascii="Times New Roman" w:hAnsi="Times New Roman" w:cs="Times New Roman"/>
          <w:b/>
          <w:bCs/>
          <w:sz w:val="24"/>
          <w:szCs w:val="24"/>
        </w:rPr>
        <w:t>Quote:</w:t>
      </w:r>
      <w:r w:rsidR="00B23D2E">
        <w:rPr>
          <w:rFonts w:ascii="Times New Roman" w:hAnsi="Times New Roman" w:cs="Times New Roman"/>
          <w:b/>
          <w:bCs/>
          <w:sz w:val="24"/>
          <w:szCs w:val="24"/>
        </w:rPr>
        <w:t xml:space="preserve"> </w:t>
      </w:r>
      <w:r w:rsidR="00B23D2E" w:rsidRPr="00B23D2E">
        <w:rPr>
          <w:rFonts w:ascii="Times New Roman" w:hAnsi="Times New Roman" w:cs="Times New Roman"/>
          <w:b/>
          <w:bCs/>
          <w:sz w:val="24"/>
          <w:szCs w:val="24"/>
        </w:rPr>
        <w:t xml:space="preserve">(forty-sous </w:t>
      </w:r>
      <w:r w:rsidR="00B23D2E">
        <w:rPr>
          <w:rFonts w:ascii="Times New Roman" w:hAnsi="Times New Roman" w:cs="Times New Roman"/>
          <w:b/>
          <w:bCs/>
          <w:sz w:val="24"/>
          <w:szCs w:val="24"/>
        </w:rPr>
        <w:t>silver coin</w:t>
      </w:r>
      <w:r w:rsidR="00B23D2E" w:rsidRPr="00B23D2E">
        <w:rPr>
          <w:rFonts w:ascii="Times New Roman" w:hAnsi="Times New Roman" w:cs="Times New Roman"/>
          <w:b/>
          <w:bCs/>
          <w:sz w:val="24"/>
          <w:szCs w:val="24"/>
        </w:rPr>
        <w:t>)</w:t>
      </w:r>
      <w:r>
        <w:rPr>
          <w:rFonts w:ascii="Times New Roman" w:hAnsi="Times New Roman" w:cs="Times New Roman"/>
          <w:b/>
          <w:bCs/>
          <w:sz w:val="24"/>
          <w:szCs w:val="24"/>
        </w:rPr>
        <w:t xml:space="preserve"> </w:t>
      </w:r>
      <w:r w:rsidR="00B23D2E">
        <w:rPr>
          <w:rFonts w:ascii="Times New Roman" w:hAnsi="Times New Roman" w:cs="Times New Roman"/>
          <w:sz w:val="24"/>
          <w:szCs w:val="24"/>
        </w:rPr>
        <w:t>“</w:t>
      </w:r>
      <w:r>
        <w:rPr>
          <w:rFonts w:ascii="Times New Roman" w:hAnsi="Times New Roman" w:cs="Times New Roman"/>
          <w:i/>
          <w:iCs/>
          <w:sz w:val="24"/>
          <w:szCs w:val="24"/>
        </w:rPr>
        <w:t xml:space="preserve">He took a sheet of paper and wrote: These are the ends of my loaded club and the </w:t>
      </w:r>
      <w:r w:rsidR="00B23D2E">
        <w:rPr>
          <w:rFonts w:ascii="Times New Roman" w:hAnsi="Times New Roman" w:cs="Times New Roman"/>
          <w:i/>
          <w:iCs/>
          <w:sz w:val="24"/>
          <w:szCs w:val="24"/>
        </w:rPr>
        <w:t>forty</w:t>
      </w:r>
      <w:r>
        <w:rPr>
          <w:rFonts w:ascii="Times New Roman" w:hAnsi="Times New Roman" w:cs="Times New Roman"/>
          <w:i/>
          <w:iCs/>
          <w:sz w:val="24"/>
          <w:szCs w:val="24"/>
        </w:rPr>
        <w:t>-sous piece stolen from Petite G</w:t>
      </w:r>
      <w:r w:rsidR="00B23D2E">
        <w:rPr>
          <w:rFonts w:ascii="Times New Roman" w:hAnsi="Times New Roman" w:cs="Times New Roman"/>
          <w:i/>
          <w:iCs/>
          <w:sz w:val="24"/>
          <w:szCs w:val="24"/>
        </w:rPr>
        <w:t>e</w:t>
      </w:r>
      <w:r>
        <w:rPr>
          <w:rFonts w:ascii="Times New Roman" w:hAnsi="Times New Roman" w:cs="Times New Roman"/>
          <w:i/>
          <w:iCs/>
          <w:sz w:val="24"/>
          <w:szCs w:val="24"/>
        </w:rPr>
        <w:t>rv</w:t>
      </w:r>
      <w:r w:rsidR="00D6107C">
        <w:rPr>
          <w:rFonts w:ascii="Times New Roman" w:hAnsi="Times New Roman" w:cs="Times New Roman"/>
          <w:i/>
          <w:iCs/>
          <w:sz w:val="24"/>
          <w:szCs w:val="24"/>
        </w:rPr>
        <w:t>a</w:t>
      </w:r>
      <w:r>
        <w:rPr>
          <w:rFonts w:ascii="Times New Roman" w:hAnsi="Times New Roman" w:cs="Times New Roman"/>
          <w:i/>
          <w:iCs/>
          <w:sz w:val="24"/>
          <w:szCs w:val="24"/>
        </w:rPr>
        <w:t xml:space="preserve">is… He took from </w:t>
      </w:r>
      <w:r w:rsidR="00D6107C">
        <w:rPr>
          <w:rFonts w:ascii="Times New Roman" w:hAnsi="Times New Roman" w:cs="Times New Roman"/>
          <w:i/>
          <w:iCs/>
          <w:sz w:val="24"/>
          <w:szCs w:val="24"/>
        </w:rPr>
        <w:t>a</w:t>
      </w:r>
      <w:r>
        <w:rPr>
          <w:rFonts w:ascii="Times New Roman" w:hAnsi="Times New Roman" w:cs="Times New Roman"/>
          <w:i/>
          <w:iCs/>
          <w:sz w:val="24"/>
          <w:szCs w:val="24"/>
        </w:rPr>
        <w:t xml:space="preserve"> wardrobe </w:t>
      </w:r>
      <w:r w:rsidR="00D6107C">
        <w:rPr>
          <w:rFonts w:ascii="Times New Roman" w:hAnsi="Times New Roman" w:cs="Times New Roman"/>
          <w:i/>
          <w:iCs/>
          <w:sz w:val="24"/>
          <w:szCs w:val="24"/>
        </w:rPr>
        <w:t>an old shirt which he tore into several pieces and in which he packed the two silver candlesticks. In all of this there was neither haste nor agitation.</w:t>
      </w:r>
      <w:r w:rsidR="00B23D2E">
        <w:rPr>
          <w:rFonts w:ascii="Times New Roman" w:hAnsi="Times New Roman" w:cs="Times New Roman"/>
          <w:sz w:val="24"/>
          <w:szCs w:val="24"/>
        </w:rPr>
        <w:t>”</w:t>
      </w:r>
      <w:r w:rsidR="00D6107C">
        <w:rPr>
          <w:rFonts w:ascii="Times New Roman" w:hAnsi="Times New Roman" w:cs="Times New Roman"/>
          <w:i/>
          <w:iCs/>
          <w:sz w:val="24"/>
          <w:szCs w:val="24"/>
        </w:rPr>
        <w:t xml:space="preserve"> </w:t>
      </w:r>
      <w:r w:rsidR="00D6107C">
        <w:rPr>
          <w:rFonts w:ascii="Times New Roman" w:hAnsi="Times New Roman" w:cs="Times New Roman"/>
          <w:sz w:val="24"/>
          <w:szCs w:val="24"/>
        </w:rPr>
        <w:t>(page 106)</w:t>
      </w:r>
    </w:p>
    <w:p w14:paraId="501891B8" w14:textId="0F07B6D9" w:rsidR="00D6107C" w:rsidRPr="00647A3C" w:rsidRDefault="00D6107C" w:rsidP="00D6107C">
      <w:pPr>
        <w:pStyle w:val="ListParagraph"/>
        <w:numPr>
          <w:ilvl w:val="1"/>
          <w:numId w:val="26"/>
        </w:numPr>
        <w:rPr>
          <w:rFonts w:ascii="Times New Roman" w:hAnsi="Times New Roman" w:cs="Times New Roman"/>
          <w:b/>
          <w:bCs/>
          <w:sz w:val="24"/>
          <w:szCs w:val="24"/>
          <w:u w:val="single"/>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Jean Valjean carried with him the </w:t>
      </w:r>
      <w:r w:rsidR="00B23D2E">
        <w:rPr>
          <w:rFonts w:ascii="Times New Roman" w:hAnsi="Times New Roman" w:cs="Times New Roman"/>
          <w:sz w:val="24"/>
          <w:szCs w:val="24"/>
        </w:rPr>
        <w:t>forty</w:t>
      </w:r>
      <w:r>
        <w:rPr>
          <w:rFonts w:ascii="Times New Roman" w:hAnsi="Times New Roman" w:cs="Times New Roman"/>
          <w:sz w:val="24"/>
          <w:szCs w:val="24"/>
        </w:rPr>
        <w:t>-sous piece and the silver candlesticks with him. It symbolizes a duality of his past. One represents the sins which he has committed (the sous he stole from G</w:t>
      </w:r>
      <w:r w:rsidR="00B23D2E">
        <w:rPr>
          <w:rFonts w:ascii="Times New Roman" w:hAnsi="Times New Roman" w:cs="Times New Roman"/>
          <w:sz w:val="24"/>
          <w:szCs w:val="24"/>
        </w:rPr>
        <w:t>e</w:t>
      </w:r>
      <w:r>
        <w:rPr>
          <w:rFonts w:ascii="Times New Roman" w:hAnsi="Times New Roman" w:cs="Times New Roman"/>
          <w:sz w:val="24"/>
          <w:szCs w:val="24"/>
        </w:rPr>
        <w:t>rvais). The other represents the compassion and “second chance” which Bishop Bienvenu had given Jean during his attempted burglary (the candlesticks). Both items greatly symbolize Jean’s actions as well as a connection to Petite G</w:t>
      </w:r>
      <w:r w:rsidR="00B23D2E">
        <w:rPr>
          <w:rFonts w:ascii="Times New Roman" w:hAnsi="Times New Roman" w:cs="Times New Roman"/>
          <w:sz w:val="24"/>
          <w:szCs w:val="24"/>
        </w:rPr>
        <w:t>e</w:t>
      </w:r>
      <w:r>
        <w:rPr>
          <w:rFonts w:ascii="Times New Roman" w:hAnsi="Times New Roman" w:cs="Times New Roman"/>
          <w:sz w:val="24"/>
          <w:szCs w:val="24"/>
        </w:rPr>
        <w:t xml:space="preserve">rvais, but even more for the </w:t>
      </w:r>
      <w:proofErr w:type="gramStart"/>
      <w:r>
        <w:rPr>
          <w:rFonts w:ascii="Times New Roman" w:hAnsi="Times New Roman" w:cs="Times New Roman"/>
          <w:sz w:val="24"/>
          <w:szCs w:val="24"/>
        </w:rPr>
        <w:t>Bishop</w:t>
      </w:r>
      <w:proofErr w:type="gramEnd"/>
      <w:r>
        <w:rPr>
          <w:rFonts w:ascii="Times New Roman" w:hAnsi="Times New Roman" w:cs="Times New Roman"/>
          <w:sz w:val="24"/>
          <w:szCs w:val="24"/>
        </w:rPr>
        <w:t xml:space="preserve"> who helped Jean turn his life around.</w:t>
      </w:r>
    </w:p>
    <w:p w14:paraId="56E84EE0" w14:textId="77777777" w:rsidR="00647A3C" w:rsidRDefault="00647A3C" w:rsidP="00647A3C">
      <w:pPr>
        <w:rPr>
          <w:rFonts w:ascii="Times New Roman" w:hAnsi="Times New Roman" w:cs="Times New Roman"/>
          <w:b/>
          <w:bCs/>
          <w:sz w:val="24"/>
          <w:szCs w:val="24"/>
          <w:u w:val="single"/>
        </w:rPr>
      </w:pPr>
    </w:p>
    <w:p w14:paraId="2D12DA5E" w14:textId="5141E07C" w:rsidR="00647A3C" w:rsidRDefault="00647A3C" w:rsidP="00647A3C">
      <w:pPr>
        <w:rPr>
          <w:rFonts w:ascii="Times New Roman" w:hAnsi="Times New Roman" w:cs="Times New Roman"/>
          <w:b/>
          <w:bCs/>
          <w:sz w:val="24"/>
          <w:szCs w:val="24"/>
        </w:rPr>
      </w:pPr>
      <w:r w:rsidRPr="00647A3C">
        <w:rPr>
          <w:rFonts w:ascii="Times New Roman" w:hAnsi="Times New Roman" w:cs="Times New Roman"/>
          <w:b/>
          <w:bCs/>
          <w:sz w:val="24"/>
          <w:szCs w:val="24"/>
        </w:rPr>
        <w:lastRenderedPageBreak/>
        <w:t>This same pattern should be repeated for each of the books listed in the requirements for the assignment.</w:t>
      </w:r>
      <w:r>
        <w:rPr>
          <w:rFonts w:ascii="Times New Roman" w:hAnsi="Times New Roman" w:cs="Times New Roman"/>
          <w:b/>
          <w:bCs/>
          <w:sz w:val="24"/>
          <w:szCs w:val="24"/>
        </w:rPr>
        <w:t xml:space="preserve"> Your assignment for Week 07 will cover three different books, so you will have nine quotes in total. </w:t>
      </w:r>
    </w:p>
    <w:p w14:paraId="5C5B43D6" w14:textId="77777777" w:rsidR="00647A3C" w:rsidRDefault="00647A3C" w:rsidP="00647A3C">
      <w:pPr>
        <w:rPr>
          <w:rFonts w:ascii="Times New Roman" w:hAnsi="Times New Roman" w:cs="Times New Roman"/>
          <w:b/>
          <w:bCs/>
          <w:sz w:val="24"/>
          <w:szCs w:val="24"/>
        </w:rPr>
      </w:pPr>
    </w:p>
    <w:p w14:paraId="06809F4A" w14:textId="34BAE257" w:rsidR="00647A3C" w:rsidRPr="00647A3C" w:rsidRDefault="00647A3C" w:rsidP="00647A3C">
      <w:pPr>
        <w:rPr>
          <w:rFonts w:ascii="Times New Roman" w:hAnsi="Times New Roman" w:cs="Times New Roman"/>
          <w:b/>
          <w:bCs/>
          <w:sz w:val="24"/>
          <w:szCs w:val="24"/>
        </w:rPr>
      </w:pPr>
      <w:r>
        <w:rPr>
          <w:rFonts w:ascii="Times New Roman" w:hAnsi="Times New Roman" w:cs="Times New Roman"/>
          <w:b/>
          <w:bCs/>
          <w:sz w:val="24"/>
          <w:szCs w:val="24"/>
        </w:rPr>
        <w:t xml:space="preserve">Your assignment for Week 08 will cover two different books, so you will have six quotes in total. </w:t>
      </w:r>
    </w:p>
    <w:sectPr w:rsidR="00647A3C" w:rsidRPr="0064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7F5F"/>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0C757C"/>
    <w:multiLevelType w:val="hybridMultilevel"/>
    <w:tmpl w:val="6616E5E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6912FC"/>
    <w:multiLevelType w:val="hybridMultilevel"/>
    <w:tmpl w:val="591E657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201699"/>
    <w:multiLevelType w:val="hybridMultilevel"/>
    <w:tmpl w:val="32F8A83A"/>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8075803">
    <w:abstractNumId w:val="21"/>
  </w:num>
  <w:num w:numId="2" w16cid:durableId="1156649980">
    <w:abstractNumId w:val="13"/>
  </w:num>
  <w:num w:numId="3" w16cid:durableId="1126389567">
    <w:abstractNumId w:val="10"/>
  </w:num>
  <w:num w:numId="4" w16cid:durableId="1978560305">
    <w:abstractNumId w:val="23"/>
  </w:num>
  <w:num w:numId="5" w16cid:durableId="943460704">
    <w:abstractNumId w:val="14"/>
  </w:num>
  <w:num w:numId="6" w16cid:durableId="164055648">
    <w:abstractNumId w:val="17"/>
  </w:num>
  <w:num w:numId="7" w16cid:durableId="469057393">
    <w:abstractNumId w:val="20"/>
  </w:num>
  <w:num w:numId="8" w16cid:durableId="978462591">
    <w:abstractNumId w:val="9"/>
  </w:num>
  <w:num w:numId="9" w16cid:durableId="686059471">
    <w:abstractNumId w:val="7"/>
  </w:num>
  <w:num w:numId="10" w16cid:durableId="1017661688">
    <w:abstractNumId w:val="6"/>
  </w:num>
  <w:num w:numId="11" w16cid:durableId="197938565">
    <w:abstractNumId w:val="5"/>
  </w:num>
  <w:num w:numId="12" w16cid:durableId="1684015462">
    <w:abstractNumId w:val="4"/>
  </w:num>
  <w:num w:numId="13" w16cid:durableId="1113017835">
    <w:abstractNumId w:val="8"/>
  </w:num>
  <w:num w:numId="14" w16cid:durableId="1821925229">
    <w:abstractNumId w:val="3"/>
  </w:num>
  <w:num w:numId="15" w16cid:durableId="1296446321">
    <w:abstractNumId w:val="2"/>
  </w:num>
  <w:num w:numId="16" w16cid:durableId="1414471701">
    <w:abstractNumId w:val="1"/>
  </w:num>
  <w:num w:numId="17" w16cid:durableId="445270043">
    <w:abstractNumId w:val="0"/>
  </w:num>
  <w:num w:numId="18" w16cid:durableId="1869289941">
    <w:abstractNumId w:val="15"/>
  </w:num>
  <w:num w:numId="19" w16cid:durableId="67043839">
    <w:abstractNumId w:val="16"/>
  </w:num>
  <w:num w:numId="20" w16cid:durableId="806625291">
    <w:abstractNumId w:val="22"/>
  </w:num>
  <w:num w:numId="21" w16cid:durableId="1422145426">
    <w:abstractNumId w:val="19"/>
  </w:num>
  <w:num w:numId="22" w16cid:durableId="909581428">
    <w:abstractNumId w:val="12"/>
  </w:num>
  <w:num w:numId="23" w16cid:durableId="1982615503">
    <w:abstractNumId w:val="25"/>
  </w:num>
  <w:num w:numId="24" w16cid:durableId="1260991245">
    <w:abstractNumId w:val="18"/>
  </w:num>
  <w:num w:numId="25" w16cid:durableId="1683362339">
    <w:abstractNumId w:val="24"/>
  </w:num>
  <w:num w:numId="26" w16cid:durableId="153033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26"/>
    <w:rsid w:val="00145987"/>
    <w:rsid w:val="002201F6"/>
    <w:rsid w:val="00250608"/>
    <w:rsid w:val="00270B2D"/>
    <w:rsid w:val="002C458A"/>
    <w:rsid w:val="0054369A"/>
    <w:rsid w:val="00645252"/>
    <w:rsid w:val="00647A3C"/>
    <w:rsid w:val="006D3D74"/>
    <w:rsid w:val="00704C99"/>
    <w:rsid w:val="007D5E98"/>
    <w:rsid w:val="0083569A"/>
    <w:rsid w:val="00A9204E"/>
    <w:rsid w:val="00B23D2E"/>
    <w:rsid w:val="00D41C90"/>
    <w:rsid w:val="00D6107C"/>
    <w:rsid w:val="00E158B2"/>
    <w:rsid w:val="00F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0591"/>
  <w15:chartTrackingRefBased/>
  <w15:docId w15:val="{EF2887D3-A594-46C2-BE53-2E8584F7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4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n-US%7b0D2CA58A-CCC5-46E9-966B-9ED97BC0CA19%7d\%7bDC8046C4-6B6F-4274-88E6-E6FD37D4825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{DC8046C4-6B6F-4274-88E6-E6FD37D48254}tf02786999_win32</Template>
  <TotalTime>13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Rodriguez</dc:creator>
  <cp:keywords/>
  <dc:description/>
  <cp:lastModifiedBy>Jannette Sherman</cp:lastModifiedBy>
  <cp:revision>3</cp:revision>
  <dcterms:created xsi:type="dcterms:W3CDTF">2024-07-16T04:56:00Z</dcterms:created>
  <dcterms:modified xsi:type="dcterms:W3CDTF">2024-07-16T05:09:00Z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